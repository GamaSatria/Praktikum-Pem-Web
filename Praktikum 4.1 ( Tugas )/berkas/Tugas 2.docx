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59C8" w14:textId="26017F6E" w:rsidR="00FA5858" w:rsidRDefault="00A6649D">
      <w:r w:rsidRPr="00F7730B">
        <w:rPr>
          <w:noProof/>
        </w:rPr>
        <w:drawing>
          <wp:inline distT="0" distB="0" distL="0" distR="0" wp14:anchorId="20C6F8E4" wp14:editId="4E86D761">
            <wp:extent cx="5949315" cy="471106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F4EF" w14:textId="73DE399E" w:rsidR="00195068" w:rsidRDefault="00000000">
      <w:pPr>
        <w:rPr>
          <w:noProof/>
        </w:rPr>
      </w:pPr>
      <w:r>
        <w:t xml:space="preserve">tag yang digunakan dari kode-kode HTML di atas </w:t>
      </w:r>
      <w:proofErr w:type="gramStart"/>
      <w:r>
        <w:t>yaitu :</w:t>
      </w:r>
      <w:proofErr w:type="gramEnd"/>
    </w:p>
    <w:p w14:paraId="6CC88018" w14:textId="7617565B" w:rsidR="00195068" w:rsidRDefault="00000000">
      <w:r>
        <w:t xml:space="preserve">Tag judul, </w:t>
      </w:r>
      <w:proofErr w:type="gramStart"/>
      <w:r>
        <w:t>seperti :</w:t>
      </w:r>
      <w:proofErr w:type="gramEnd"/>
      <w:r>
        <w:t xml:space="preserve"> kode &lt;h1&gt; dan &lt;</w:t>
      </w:r>
      <w:proofErr w:type="spellStart"/>
      <w:r>
        <w:t>hr</w:t>
      </w:r>
      <w:proofErr w:type="spellEnd"/>
      <w:r>
        <w:t>&gt;</w:t>
      </w:r>
    </w:p>
    <w:p w14:paraId="62E70A62" w14:textId="1E77258E" w:rsidR="00195068" w:rsidRDefault="00000000">
      <w:r>
        <w:t xml:space="preserve">Tag paragraf, </w:t>
      </w:r>
      <w:proofErr w:type="gramStart"/>
      <w:r>
        <w:t>seperti :</w:t>
      </w:r>
      <w:proofErr w:type="gramEnd"/>
      <w:r>
        <w:t xml:space="preserve"> kode &lt;p&gt;</w:t>
      </w:r>
    </w:p>
    <w:p w14:paraId="54864092" w14:textId="77777777" w:rsidR="00195068" w:rsidRDefault="00000000">
      <w:r>
        <w:t xml:space="preserve">Tag </w:t>
      </w:r>
      <w:proofErr w:type="spellStart"/>
      <w:r>
        <w:t>formating</w:t>
      </w:r>
      <w:proofErr w:type="spellEnd"/>
      <w:r>
        <w:t xml:space="preserve">, </w:t>
      </w:r>
      <w:proofErr w:type="gramStart"/>
      <w:r>
        <w:t>seperti :</w:t>
      </w:r>
      <w:proofErr w:type="gramEnd"/>
      <w:r>
        <w:t xml:space="preserve"> kode &lt;b&gt;, &lt;</w:t>
      </w:r>
      <w:proofErr w:type="spellStart"/>
      <w:r>
        <w:t>i</w:t>
      </w:r>
      <w:proofErr w:type="spellEnd"/>
      <w:r>
        <w:t>&gt;, dan &lt;u&gt;</w:t>
      </w:r>
    </w:p>
    <w:p w14:paraId="3D67FB41" w14:textId="77777777" w:rsidR="00195068" w:rsidRDefault="00000000">
      <w:r>
        <w:t xml:space="preserve">Tag gambar, </w:t>
      </w:r>
      <w:proofErr w:type="gramStart"/>
      <w:r>
        <w:t>seperti :</w:t>
      </w:r>
      <w:proofErr w:type="gramEnd"/>
      <w:r>
        <w:t xml:space="preserve"> kode &lt;</w:t>
      </w:r>
      <w:proofErr w:type="spellStart"/>
      <w:r>
        <w:t>img</w:t>
      </w:r>
      <w:proofErr w:type="spellEnd"/>
      <w:r>
        <w:t xml:space="preserve">&gt; dan </w:t>
      </w:r>
      <w:proofErr w:type="spellStart"/>
      <w:r>
        <w:t>src</w:t>
      </w:r>
      <w:proofErr w:type="spellEnd"/>
    </w:p>
    <w:p w14:paraId="591EBAC3" w14:textId="77777777" w:rsidR="00195068" w:rsidRDefault="00000000">
      <w:r>
        <w:t>dan tag-tag yang lainnya</w:t>
      </w:r>
    </w:p>
    <w:p w14:paraId="0AEFB5FE" w14:textId="77777777" w:rsidR="00195068" w:rsidRDefault="00000000" w:rsidP="0083359F">
      <w:pPr>
        <w:pStyle w:val="ListParagraph"/>
        <w:numPr>
          <w:ilvl w:val="0"/>
          <w:numId w:val="6"/>
        </w:numPr>
      </w:pPr>
      <w:r>
        <w:t>I class</w:t>
      </w:r>
    </w:p>
    <w:p w14:paraId="29257B03" w14:textId="5BE87CB2" w:rsidR="00195068" w:rsidRDefault="00000000" w:rsidP="0083359F">
      <w:pPr>
        <w:pStyle w:val="ListParagraph"/>
        <w:numPr>
          <w:ilvl w:val="0"/>
          <w:numId w:val="6"/>
        </w:numPr>
      </w:pPr>
      <w:proofErr w:type="spellStart"/>
      <w:r>
        <w:t>Div</w:t>
      </w:r>
      <w:proofErr w:type="spellEnd"/>
    </w:p>
    <w:p w14:paraId="010496C7" w14:textId="24EEBEB8" w:rsidR="00682474" w:rsidRDefault="00682474" w:rsidP="0083359F">
      <w:pPr>
        <w:pStyle w:val="ListParagraph"/>
        <w:numPr>
          <w:ilvl w:val="0"/>
          <w:numId w:val="6"/>
        </w:numPr>
      </w:pPr>
      <w:r>
        <w:t xml:space="preserve">Checkbox </w:t>
      </w:r>
    </w:p>
    <w:p w14:paraId="1DECDC3D" w14:textId="7165B5D1" w:rsidR="00195068" w:rsidRDefault="00000000">
      <w:pPr>
        <w:ind w:left="360"/>
      </w:pPr>
      <w:r>
        <w:br w:type="page"/>
      </w:r>
    </w:p>
    <w:p w14:paraId="22C9C1D7" w14:textId="7316927C" w:rsidR="00195068" w:rsidRDefault="00A6649D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4" behindDoc="0" locked="0" layoutInCell="1" allowOverlap="1" wp14:anchorId="19472DF1" wp14:editId="175ED389">
            <wp:simplePos x="0" y="0"/>
            <wp:positionH relativeFrom="page">
              <wp:posOffset>3929074</wp:posOffset>
            </wp:positionH>
            <wp:positionV relativeFrom="page">
              <wp:posOffset>1246038</wp:posOffset>
            </wp:positionV>
            <wp:extent cx="2971800" cy="4480100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971800" cy="448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E18FE" w14:textId="7B5E7E0C" w:rsidR="00195068" w:rsidRDefault="00000000">
      <w:pPr>
        <w:ind w:left="360"/>
      </w:pPr>
      <w:r>
        <w:t xml:space="preserve">Beberapa tag yang digunakan dari kode-kode HTML di atas </w:t>
      </w:r>
      <w:proofErr w:type="gramStart"/>
      <w:r>
        <w:t>yaitu :</w:t>
      </w:r>
      <w:proofErr w:type="gramEnd"/>
    </w:p>
    <w:p w14:paraId="3926E0EB" w14:textId="77777777" w:rsidR="00195068" w:rsidRDefault="00000000" w:rsidP="00A6649D">
      <w:pPr>
        <w:ind w:left="360"/>
      </w:pPr>
      <w:r>
        <w:t xml:space="preserve">Tag judul, </w:t>
      </w:r>
      <w:proofErr w:type="gramStart"/>
      <w:r>
        <w:t>seperti :</w:t>
      </w:r>
      <w:proofErr w:type="gramEnd"/>
      <w:r>
        <w:t xml:space="preserve"> kode &lt;h1&gt; s/d &lt;h6&gt; dan &lt;</w:t>
      </w:r>
      <w:proofErr w:type="spellStart"/>
      <w:r>
        <w:t>hr</w:t>
      </w:r>
      <w:proofErr w:type="spellEnd"/>
      <w:r>
        <w:t>&gt;</w:t>
      </w:r>
    </w:p>
    <w:p w14:paraId="238F6AEB" w14:textId="77777777" w:rsidR="00195068" w:rsidRDefault="00000000">
      <w:pPr>
        <w:ind w:left="360"/>
      </w:pPr>
      <w:r>
        <w:t xml:space="preserve">Tag paragraf, </w:t>
      </w:r>
      <w:proofErr w:type="gramStart"/>
      <w:r>
        <w:t>seperti :</w:t>
      </w:r>
      <w:proofErr w:type="gramEnd"/>
      <w:r>
        <w:t xml:space="preserve"> kode &lt;</w:t>
      </w:r>
      <w:proofErr w:type="spellStart"/>
      <w:r>
        <w:t>br</w:t>
      </w:r>
      <w:proofErr w:type="spellEnd"/>
      <w:r>
        <w:t>&gt; dan &lt;p&gt;</w:t>
      </w:r>
    </w:p>
    <w:p w14:paraId="50058127" w14:textId="77777777" w:rsidR="00195068" w:rsidRDefault="00000000">
      <w:pPr>
        <w:ind w:left="360"/>
      </w:pPr>
      <w:r>
        <w:t xml:space="preserve">Tag </w:t>
      </w:r>
      <w:proofErr w:type="spellStart"/>
      <w:r>
        <w:t>formating</w:t>
      </w:r>
      <w:proofErr w:type="spellEnd"/>
      <w:r>
        <w:t xml:space="preserve">, </w:t>
      </w:r>
      <w:proofErr w:type="gramStart"/>
      <w:r>
        <w:t>seperti :</w:t>
      </w:r>
      <w:proofErr w:type="gramEnd"/>
      <w:r>
        <w:t xml:space="preserve"> kode &lt;b&gt;, &lt;</w:t>
      </w:r>
      <w:proofErr w:type="spellStart"/>
      <w:r>
        <w:t>i</w:t>
      </w:r>
      <w:proofErr w:type="spellEnd"/>
      <w:r>
        <w:t>&gt;, dan &lt;u&gt;</w:t>
      </w:r>
    </w:p>
    <w:p w14:paraId="7E388F74" w14:textId="77777777" w:rsidR="00195068" w:rsidRDefault="00000000">
      <w:pPr>
        <w:ind w:left="360"/>
      </w:pPr>
      <w:r>
        <w:t xml:space="preserve">Tag gambar, </w:t>
      </w:r>
      <w:proofErr w:type="gramStart"/>
      <w:r>
        <w:t>seperti :</w:t>
      </w:r>
      <w:proofErr w:type="gramEnd"/>
      <w:r>
        <w:t xml:space="preserve"> kode &lt;</w:t>
      </w:r>
      <w:proofErr w:type="spellStart"/>
      <w:r>
        <w:t>img</w:t>
      </w:r>
      <w:proofErr w:type="spellEnd"/>
      <w:r>
        <w:t xml:space="preserve">&gt; dan </w:t>
      </w:r>
      <w:proofErr w:type="spellStart"/>
      <w:r>
        <w:t>src</w:t>
      </w:r>
      <w:proofErr w:type="spellEnd"/>
    </w:p>
    <w:p w14:paraId="5AE4509F" w14:textId="77777777" w:rsidR="00195068" w:rsidRDefault="00000000">
      <w:pPr>
        <w:ind w:left="360"/>
      </w:pPr>
      <w:r>
        <w:t>dan tag-tag yang lainnya</w:t>
      </w:r>
    </w:p>
    <w:p w14:paraId="03F5CACB" w14:textId="77777777" w:rsidR="00195068" w:rsidRDefault="00000000" w:rsidP="0083359F">
      <w:pPr>
        <w:pStyle w:val="ListParagraph"/>
        <w:numPr>
          <w:ilvl w:val="0"/>
          <w:numId w:val="7"/>
        </w:numPr>
      </w:pPr>
      <w:r>
        <w:t>stylesheet</w:t>
      </w:r>
    </w:p>
    <w:p w14:paraId="077177DC" w14:textId="77777777" w:rsidR="00195068" w:rsidRDefault="00000000" w:rsidP="0083359F">
      <w:pPr>
        <w:pStyle w:val="ListParagraph"/>
        <w:numPr>
          <w:ilvl w:val="0"/>
          <w:numId w:val="7"/>
        </w:numPr>
      </w:pPr>
      <w:r>
        <w:t xml:space="preserve">a </w:t>
      </w:r>
      <w:proofErr w:type="spellStart"/>
      <w:r>
        <w:t>href</w:t>
      </w:r>
      <w:proofErr w:type="spellEnd"/>
      <w:r>
        <w:t xml:space="preserve"> </w:t>
      </w:r>
    </w:p>
    <w:p w14:paraId="270FE98C" w14:textId="77777777" w:rsidR="00195068" w:rsidRDefault="00000000" w:rsidP="0083359F">
      <w:pPr>
        <w:pStyle w:val="ListParagraph"/>
        <w:numPr>
          <w:ilvl w:val="0"/>
          <w:numId w:val="7"/>
        </w:numPr>
      </w:pPr>
      <w:proofErr w:type="spellStart"/>
      <w:r>
        <w:t>Div</w:t>
      </w:r>
      <w:proofErr w:type="spellEnd"/>
    </w:p>
    <w:p w14:paraId="287F634C" w14:textId="77777777" w:rsidR="00195068" w:rsidRDefault="00000000" w:rsidP="0083359F">
      <w:pPr>
        <w:pStyle w:val="ListParagraph"/>
        <w:numPr>
          <w:ilvl w:val="0"/>
          <w:numId w:val="7"/>
        </w:numPr>
      </w:pPr>
      <w:proofErr w:type="spellStart"/>
      <w:r>
        <w:t>Src</w:t>
      </w:r>
      <w:proofErr w:type="spellEnd"/>
    </w:p>
    <w:p w14:paraId="3A11205E" w14:textId="77777777" w:rsidR="00195068" w:rsidRDefault="00195068" w:rsidP="0083359F">
      <w:pPr>
        <w:pStyle w:val="ListParagraph"/>
      </w:pPr>
    </w:p>
    <w:p w14:paraId="40666895" w14:textId="6D30ADFA" w:rsidR="00B85352" w:rsidRDefault="00000000" w:rsidP="00B85352">
      <w:pPr>
        <w:pStyle w:val="ListParagraph"/>
      </w:pPr>
      <w:r>
        <w:br w:type="page"/>
      </w:r>
    </w:p>
    <w:p w14:paraId="7F8F4827" w14:textId="78856E42" w:rsidR="00B85352" w:rsidRDefault="00B85352" w:rsidP="00B85352">
      <w:pPr>
        <w:pStyle w:val="ListParagraph"/>
      </w:pPr>
    </w:p>
    <w:p w14:paraId="31E3E14C" w14:textId="26DC07FF" w:rsidR="00B85352" w:rsidRDefault="00A6649D" w:rsidP="00446A88">
      <w:pPr>
        <w:pStyle w:val="ListParagraph"/>
        <w:jc w:val="center"/>
      </w:pPr>
      <w:r w:rsidRPr="00F7730B">
        <w:rPr>
          <w:noProof/>
        </w:rPr>
        <w:drawing>
          <wp:inline distT="0" distB="0" distL="0" distR="0" wp14:anchorId="0E88F438" wp14:editId="1C37E1BE">
            <wp:extent cx="3761740" cy="338010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" r="1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20E1" w14:textId="09B34A15" w:rsidR="00B85352" w:rsidRDefault="00B85352" w:rsidP="00B85352">
      <w:pPr>
        <w:pStyle w:val="ListParagraph"/>
      </w:pPr>
    </w:p>
    <w:p w14:paraId="1025C779" w14:textId="68B7199D" w:rsidR="00195068" w:rsidRDefault="00000000" w:rsidP="00446A88">
      <w:pPr>
        <w:pStyle w:val="ListParagraph"/>
        <w:ind w:left="0"/>
      </w:pPr>
      <w:r>
        <w:t xml:space="preserve">kode HTML di atas, tag-tag yang paling dominan digunakan tag form. Berikut tag yang digunakan untuk membangun </w:t>
      </w:r>
      <w:proofErr w:type="gramStart"/>
      <w:r>
        <w:t>form :</w:t>
      </w:r>
      <w:proofErr w:type="gramEnd"/>
    </w:p>
    <w:p w14:paraId="14622382" w14:textId="77777777" w:rsidR="00195068" w:rsidRDefault="00000000" w:rsidP="00446A88">
      <w:pPr>
        <w:pStyle w:val="ListParagraph"/>
        <w:numPr>
          <w:ilvl w:val="0"/>
          <w:numId w:val="5"/>
        </w:numPr>
      </w:pPr>
      <w:r>
        <w:t>&lt;form&gt;</w:t>
      </w:r>
    </w:p>
    <w:p w14:paraId="13F8EEB2" w14:textId="77777777" w:rsidR="00195068" w:rsidRDefault="00000000" w:rsidP="00446A88">
      <w:pPr>
        <w:pStyle w:val="ListParagraph"/>
        <w:numPr>
          <w:ilvl w:val="0"/>
          <w:numId w:val="5"/>
        </w:numPr>
      </w:pPr>
      <w:r>
        <w:t>&lt;input&gt;</w:t>
      </w:r>
    </w:p>
    <w:p w14:paraId="4FE9EC8B" w14:textId="77777777" w:rsidR="00195068" w:rsidRDefault="00000000" w:rsidP="00446A88">
      <w:pPr>
        <w:pStyle w:val="ListParagraph"/>
        <w:numPr>
          <w:ilvl w:val="0"/>
          <w:numId w:val="5"/>
        </w:numPr>
      </w:pPr>
      <w:r>
        <w:t>&lt;label&gt;</w:t>
      </w:r>
    </w:p>
    <w:p w14:paraId="5C246E15" w14:textId="77777777" w:rsidR="00195068" w:rsidRDefault="00000000" w:rsidP="00446A88">
      <w:pPr>
        <w:pStyle w:val="ListParagraph"/>
        <w:numPr>
          <w:ilvl w:val="0"/>
          <w:numId w:val="5"/>
        </w:numPr>
      </w:pPr>
      <w:r>
        <w:t>&lt;</w:t>
      </w:r>
      <w:proofErr w:type="spellStart"/>
      <w:r>
        <w:t>textarea</w:t>
      </w:r>
      <w:proofErr w:type="spellEnd"/>
      <w:r>
        <w:t>&gt;</w:t>
      </w:r>
    </w:p>
    <w:p w14:paraId="7C9FF072" w14:textId="77777777" w:rsidR="00195068" w:rsidRDefault="00000000" w:rsidP="00446A88">
      <w:pPr>
        <w:pStyle w:val="ListParagraph"/>
        <w:numPr>
          <w:ilvl w:val="0"/>
          <w:numId w:val="5"/>
        </w:numPr>
      </w:pPr>
      <w:r>
        <w:t>&lt;</w:t>
      </w:r>
      <w:proofErr w:type="spellStart"/>
      <w:r>
        <w:t>fieldset</w:t>
      </w:r>
      <w:proofErr w:type="spellEnd"/>
      <w:r>
        <w:t>&gt;</w:t>
      </w:r>
    </w:p>
    <w:p w14:paraId="1ED836EF" w14:textId="77777777" w:rsidR="00195068" w:rsidRDefault="00000000" w:rsidP="00446A88">
      <w:pPr>
        <w:pStyle w:val="ListParagraph"/>
        <w:numPr>
          <w:ilvl w:val="0"/>
          <w:numId w:val="5"/>
        </w:numPr>
      </w:pPr>
      <w:r>
        <w:t>&lt;select&gt;</w:t>
      </w:r>
    </w:p>
    <w:p w14:paraId="67C0297E" w14:textId="77777777" w:rsidR="00195068" w:rsidRDefault="00000000" w:rsidP="00446A88">
      <w:pPr>
        <w:pStyle w:val="ListParagraph"/>
        <w:numPr>
          <w:ilvl w:val="0"/>
          <w:numId w:val="5"/>
        </w:numPr>
      </w:pPr>
      <w:r>
        <w:t>&lt;button&gt;</w:t>
      </w:r>
    </w:p>
    <w:p w14:paraId="5204A93A" w14:textId="77777777" w:rsidR="00195068" w:rsidRDefault="00000000">
      <w:pPr>
        <w:ind w:left="360"/>
      </w:pPr>
      <w:r>
        <w:t>dan lain sebagainya</w:t>
      </w:r>
    </w:p>
    <w:p w14:paraId="53E6F3E7" w14:textId="645F24CA" w:rsidR="00B828F0" w:rsidRDefault="00000000" w:rsidP="00B828F0">
      <w:pPr>
        <w:ind w:left="360"/>
        <w:jc w:val="center"/>
        <w:rPr>
          <w:noProof/>
        </w:rPr>
      </w:pPr>
      <w:r>
        <w:br w:type="page"/>
      </w:r>
      <w:r w:rsidR="00A6649D" w:rsidRPr="00F7730B">
        <w:rPr>
          <w:noProof/>
        </w:rPr>
        <w:lastRenderedPageBreak/>
        <w:drawing>
          <wp:inline distT="0" distB="0" distL="0" distR="0" wp14:anchorId="0BE5149B" wp14:editId="0614BB39">
            <wp:extent cx="3871595" cy="410337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2FA3" w14:textId="77777777" w:rsidR="00B828F0" w:rsidRDefault="00B828F0">
      <w:pPr>
        <w:ind w:left="360"/>
        <w:rPr>
          <w:noProof/>
        </w:rPr>
      </w:pPr>
    </w:p>
    <w:p w14:paraId="17DD09D6" w14:textId="5E27CE1E" w:rsidR="00195068" w:rsidRDefault="00000000">
      <w:pPr>
        <w:ind w:left="360"/>
      </w:pPr>
      <w:r>
        <w:t xml:space="preserve">tag yang digunakan dari kode-kode HTML di atas </w:t>
      </w:r>
      <w:proofErr w:type="gramStart"/>
      <w:r>
        <w:t>yaitu :</w:t>
      </w:r>
      <w:proofErr w:type="gramEnd"/>
    </w:p>
    <w:p w14:paraId="15CF2293" w14:textId="77777777" w:rsidR="00195068" w:rsidRDefault="00195068">
      <w:pPr>
        <w:ind w:left="360"/>
      </w:pPr>
    </w:p>
    <w:p w14:paraId="466E0DFC" w14:textId="77777777" w:rsidR="00195068" w:rsidRDefault="00000000">
      <w:pPr>
        <w:ind w:left="360"/>
      </w:pPr>
      <w:r>
        <w:t xml:space="preserve">Tag judul, </w:t>
      </w:r>
      <w:proofErr w:type="gramStart"/>
      <w:r>
        <w:t>seperti :</w:t>
      </w:r>
      <w:proofErr w:type="gramEnd"/>
      <w:r>
        <w:t xml:space="preserve"> kode &lt;h1&gt; s/d &lt;h6&gt; dan &lt;</w:t>
      </w:r>
      <w:proofErr w:type="spellStart"/>
      <w:r>
        <w:t>hr</w:t>
      </w:r>
      <w:proofErr w:type="spellEnd"/>
      <w:r>
        <w:t>&gt;</w:t>
      </w:r>
    </w:p>
    <w:p w14:paraId="071B5950" w14:textId="77777777" w:rsidR="00195068" w:rsidRDefault="00000000">
      <w:pPr>
        <w:ind w:left="360"/>
      </w:pPr>
      <w:r>
        <w:t xml:space="preserve">Tag paragraf, </w:t>
      </w:r>
      <w:proofErr w:type="gramStart"/>
      <w:r>
        <w:t>seperti :</w:t>
      </w:r>
      <w:proofErr w:type="gramEnd"/>
      <w:r>
        <w:t xml:space="preserve"> kode &lt;</w:t>
      </w:r>
      <w:proofErr w:type="spellStart"/>
      <w:r>
        <w:t>br</w:t>
      </w:r>
      <w:proofErr w:type="spellEnd"/>
      <w:r>
        <w:t>&gt; dan &lt;p&gt;</w:t>
      </w:r>
    </w:p>
    <w:p w14:paraId="3F3E0098" w14:textId="77777777" w:rsidR="00195068" w:rsidRDefault="00000000">
      <w:pPr>
        <w:ind w:left="360"/>
      </w:pPr>
      <w:r>
        <w:t xml:space="preserve">Tag </w:t>
      </w:r>
      <w:proofErr w:type="spellStart"/>
      <w:r>
        <w:t>formating</w:t>
      </w:r>
      <w:proofErr w:type="spellEnd"/>
      <w:r>
        <w:t xml:space="preserve">, </w:t>
      </w:r>
      <w:proofErr w:type="gramStart"/>
      <w:r>
        <w:t>seperti :</w:t>
      </w:r>
      <w:proofErr w:type="gramEnd"/>
      <w:r>
        <w:t xml:space="preserve"> kode &lt;b&gt;, &lt;</w:t>
      </w:r>
      <w:proofErr w:type="spellStart"/>
      <w:r>
        <w:t>i</w:t>
      </w:r>
      <w:proofErr w:type="spellEnd"/>
      <w:r>
        <w:t>&gt;, dan &lt;u&gt;</w:t>
      </w:r>
    </w:p>
    <w:p w14:paraId="48A99957" w14:textId="0DAD8256" w:rsidR="00195068" w:rsidRDefault="00000000">
      <w:pPr>
        <w:ind w:left="360"/>
      </w:pPr>
      <w:r>
        <w:t xml:space="preserve">Tag gambar, </w:t>
      </w:r>
      <w:proofErr w:type="gramStart"/>
      <w:r>
        <w:t>seperti :</w:t>
      </w:r>
      <w:proofErr w:type="gramEnd"/>
      <w:r>
        <w:t xml:space="preserve"> kode &lt;</w:t>
      </w:r>
      <w:proofErr w:type="spellStart"/>
      <w:r>
        <w:t>img</w:t>
      </w:r>
      <w:proofErr w:type="spellEnd"/>
      <w:r>
        <w:t xml:space="preserve">&gt; dan </w:t>
      </w:r>
      <w:proofErr w:type="spellStart"/>
      <w:r>
        <w:t>src</w:t>
      </w:r>
      <w:proofErr w:type="spellEnd"/>
    </w:p>
    <w:p w14:paraId="546DE2B3" w14:textId="392CDA86" w:rsidR="00B828F0" w:rsidRDefault="00B828F0">
      <w:pPr>
        <w:ind w:left="360"/>
      </w:pPr>
      <w:r>
        <w:t>Dan Kode :&lt;Form&gt; &lt;Button&gt;</w:t>
      </w:r>
    </w:p>
    <w:p w14:paraId="2D6C7B71" w14:textId="437DFA83" w:rsidR="00195068" w:rsidRDefault="00000000">
      <w:pPr>
        <w:ind w:left="360"/>
      </w:pPr>
      <w:r>
        <w:t>dan tag-tag yang lainnya</w:t>
      </w:r>
    </w:p>
    <w:p w14:paraId="53005166" w14:textId="4E3F9FC7" w:rsidR="00615DCD" w:rsidRDefault="00615DCD">
      <w:pPr>
        <w:ind w:left="360"/>
      </w:pPr>
    </w:p>
    <w:p w14:paraId="79E17A71" w14:textId="5A23497E" w:rsidR="00615DCD" w:rsidRDefault="00615DCD">
      <w:pPr>
        <w:ind w:left="360"/>
      </w:pPr>
    </w:p>
    <w:p w14:paraId="16C75E23" w14:textId="797325C0" w:rsidR="00615DCD" w:rsidRDefault="00615DCD">
      <w:pPr>
        <w:ind w:left="360"/>
      </w:pPr>
    </w:p>
    <w:p w14:paraId="03F6EE94" w14:textId="77777777" w:rsidR="00B828F0" w:rsidRDefault="00615DCD" w:rsidP="00B828F0">
      <w:r>
        <w:br w:type="page"/>
      </w:r>
      <w:r w:rsidR="00B828F0">
        <w:lastRenderedPageBreak/>
        <w:t xml:space="preserve">Temukan di </w:t>
      </w:r>
      <w:proofErr w:type="gramStart"/>
      <w:r w:rsidR="00B828F0">
        <w:t>internet !!</w:t>
      </w:r>
      <w:proofErr w:type="gramEnd"/>
      <w:r w:rsidR="00B828F0">
        <w:t xml:space="preserve"> </w:t>
      </w:r>
    </w:p>
    <w:p w14:paraId="1E2C74D0" w14:textId="3DAA36C7" w:rsidR="00B828F0" w:rsidRDefault="00B828F0" w:rsidP="0083359F">
      <w:pPr>
        <w:pStyle w:val="ListParagraph"/>
        <w:numPr>
          <w:ilvl w:val="0"/>
          <w:numId w:val="10"/>
        </w:numPr>
      </w:pPr>
      <w:r>
        <w:t xml:space="preserve">Apa itu material design? </w:t>
      </w:r>
    </w:p>
    <w:p w14:paraId="0F04A162" w14:textId="36F4B62B" w:rsidR="00B828F0" w:rsidRDefault="00B828F0" w:rsidP="0083359F">
      <w:pPr>
        <w:pStyle w:val="ListParagraph"/>
        <w:numPr>
          <w:ilvl w:val="0"/>
          <w:numId w:val="10"/>
        </w:numPr>
      </w:pPr>
      <w:r>
        <w:t xml:space="preserve">Apa itu flat design? </w:t>
      </w:r>
    </w:p>
    <w:p w14:paraId="0823C8C4" w14:textId="4A16EB40" w:rsidR="00B828F0" w:rsidRDefault="00B828F0" w:rsidP="0083359F">
      <w:pPr>
        <w:pStyle w:val="ListParagraph"/>
        <w:numPr>
          <w:ilvl w:val="0"/>
          <w:numId w:val="10"/>
        </w:numPr>
      </w:pPr>
      <w:r>
        <w:t xml:space="preserve">Jelaskan persamaan dan </w:t>
      </w:r>
      <w:proofErr w:type="spellStart"/>
      <w:r>
        <w:t>perbedaannya</w:t>
      </w:r>
      <w:proofErr w:type="spellEnd"/>
      <w:r>
        <w:t>?</w:t>
      </w:r>
    </w:p>
    <w:p w14:paraId="3FB5ED0E" w14:textId="77777777" w:rsidR="00B828F0" w:rsidRDefault="00B828F0" w:rsidP="00B828F0"/>
    <w:p w14:paraId="4F57A069" w14:textId="0CEE3E4C" w:rsidR="00B828F0" w:rsidRDefault="00B828F0" w:rsidP="00B828F0">
      <w:proofErr w:type="gramStart"/>
      <w:r>
        <w:t>Jawaban :</w:t>
      </w:r>
      <w:proofErr w:type="gramEnd"/>
    </w:p>
    <w:p w14:paraId="2AD8A4F4" w14:textId="77777777" w:rsidR="00B828F0" w:rsidRDefault="00B828F0" w:rsidP="00B828F0"/>
    <w:p w14:paraId="0AFB7056" w14:textId="300200E6" w:rsidR="00615DCD" w:rsidRPr="00B828F0" w:rsidRDefault="00B828F0" w:rsidP="00B828F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1. </w:t>
      </w:r>
      <w:r w:rsidR="00A6649D" w:rsidRPr="00A6649D">
        <w:rPr>
          <w:rFonts w:ascii="Arial" w:hAnsi="Arial" w:cs="Arial"/>
          <w:b/>
          <w:bCs/>
          <w:color w:val="202124"/>
          <w:shd w:val="clear" w:color="auto" w:fill="FFFFFF"/>
        </w:rPr>
        <w:t xml:space="preserve">Material </w:t>
      </w:r>
      <w:r w:rsidR="00615DCD" w:rsidRPr="00A6649D">
        <w:rPr>
          <w:rFonts w:ascii="Arial" w:hAnsi="Arial" w:cs="Arial"/>
          <w:b/>
          <w:bCs/>
          <w:color w:val="202124"/>
          <w:shd w:val="clear" w:color="auto" w:fill="FFFFFF"/>
        </w:rPr>
        <w:t>Desain</w:t>
      </w:r>
      <w:r w:rsidR="00615DCD" w:rsidRPr="00B828F0">
        <w:rPr>
          <w:rFonts w:ascii="Arial" w:hAnsi="Arial" w:cs="Arial"/>
          <w:color w:val="202124"/>
          <w:shd w:val="clear" w:color="auto" w:fill="FFFFFF"/>
        </w:rPr>
        <w:t> adalah panduan komprehensif untuk desain visual, gerakan, dan interaksi di seluruh platform dan perangkat.</w:t>
      </w:r>
    </w:p>
    <w:p w14:paraId="464CC5CD" w14:textId="43D8BE42" w:rsidR="00615DCD" w:rsidRPr="00B828F0" w:rsidRDefault="00B828F0" w:rsidP="00B828F0">
      <w:pPr>
        <w:rPr>
          <w:rFonts w:ascii="Arial" w:hAnsi="Arial" w:cs="Arial"/>
          <w:color w:val="202124"/>
          <w:shd w:val="clear" w:color="auto" w:fill="FFFFFF"/>
        </w:rPr>
      </w:pPr>
      <w:r>
        <w:t xml:space="preserve">2. </w:t>
      </w:r>
      <w:r w:rsidR="00A6649D" w:rsidRPr="00A6649D">
        <w:rPr>
          <w:rFonts w:ascii="Arial" w:hAnsi="Arial" w:cs="Arial"/>
          <w:b/>
          <w:bCs/>
          <w:color w:val="202124"/>
          <w:shd w:val="clear" w:color="auto" w:fill="FFFFFF"/>
        </w:rPr>
        <w:t>F</w:t>
      </w:r>
      <w:r w:rsidR="00615DCD" w:rsidRPr="00A6649D">
        <w:rPr>
          <w:rFonts w:ascii="Arial" w:hAnsi="Arial" w:cs="Arial"/>
          <w:b/>
          <w:bCs/>
          <w:color w:val="202124"/>
          <w:shd w:val="clear" w:color="auto" w:fill="FFFFFF"/>
        </w:rPr>
        <w:t>lat design</w:t>
      </w:r>
      <w:r w:rsidR="00615DCD" w:rsidRPr="00B828F0">
        <w:rPr>
          <w:rFonts w:ascii="Arial" w:hAnsi="Arial" w:cs="Arial"/>
          <w:color w:val="202124"/>
          <w:shd w:val="clear" w:color="auto" w:fill="FFFFFF"/>
        </w:rPr>
        <w:t xml:space="preserve"> adalah sebuah pendekatan desain yang bersifat minimalis. Ciri </w:t>
      </w:r>
      <w:proofErr w:type="spellStart"/>
      <w:r w:rsidR="00615DCD" w:rsidRPr="00B828F0">
        <w:rPr>
          <w:rFonts w:ascii="Arial" w:hAnsi="Arial" w:cs="Arial"/>
          <w:color w:val="202124"/>
          <w:shd w:val="clear" w:color="auto" w:fill="FFFFFF"/>
        </w:rPr>
        <w:t>khasnya</w:t>
      </w:r>
      <w:proofErr w:type="spellEnd"/>
      <w:r w:rsidR="00615DCD" w:rsidRPr="00B828F0">
        <w:rPr>
          <w:rFonts w:ascii="Arial" w:hAnsi="Arial" w:cs="Arial"/>
          <w:color w:val="202124"/>
          <w:shd w:val="clear" w:color="auto" w:fill="FFFFFF"/>
        </w:rPr>
        <w:t xml:space="preserve"> adalah penggunaan warna cerah, desain yang clean, hingga ilustrasi yang berdimensi dua. Meski minimalis, tak berarti </w:t>
      </w:r>
      <w:proofErr w:type="spellStart"/>
      <w:r w:rsidR="00615DCD" w:rsidRPr="00B828F0">
        <w:rPr>
          <w:rFonts w:ascii="Arial" w:hAnsi="Arial" w:cs="Arial"/>
          <w:color w:val="202124"/>
          <w:shd w:val="clear" w:color="auto" w:fill="FFFFFF"/>
        </w:rPr>
        <w:t>desainmu</w:t>
      </w:r>
      <w:proofErr w:type="spellEnd"/>
      <w:r w:rsidR="00615DCD" w:rsidRPr="00B828F0">
        <w:rPr>
          <w:rFonts w:ascii="Arial" w:hAnsi="Arial" w:cs="Arial"/>
          <w:color w:val="202124"/>
          <w:shd w:val="clear" w:color="auto" w:fill="FFFFFF"/>
        </w:rPr>
        <w:t xml:space="preserve"> membosankan. Warna dan kontras bisa dimainkan hingga elemen-elemen </w:t>
      </w:r>
      <w:proofErr w:type="spellStart"/>
      <w:r w:rsidR="00615DCD" w:rsidRPr="00B828F0">
        <w:rPr>
          <w:rFonts w:ascii="Arial" w:hAnsi="Arial" w:cs="Arial"/>
          <w:color w:val="202124"/>
          <w:shd w:val="clear" w:color="auto" w:fill="FFFFFF"/>
        </w:rPr>
        <w:t>desainmu</w:t>
      </w:r>
      <w:proofErr w:type="spellEnd"/>
      <w:r w:rsidR="00615DCD" w:rsidRPr="00B828F0">
        <w:rPr>
          <w:rFonts w:ascii="Arial" w:hAnsi="Arial" w:cs="Arial"/>
          <w:color w:val="202124"/>
          <w:shd w:val="clear" w:color="auto" w:fill="FFFFFF"/>
        </w:rPr>
        <w:t xml:space="preserve"> menonjol.</w:t>
      </w:r>
    </w:p>
    <w:p w14:paraId="4DC9C975" w14:textId="6CF6292E" w:rsidR="00B828F0" w:rsidRPr="00B828F0" w:rsidRDefault="00A6649D" w:rsidP="00B828F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3.</w:t>
      </w:r>
      <w:r w:rsidR="00B828F0" w:rsidRPr="00A6649D">
        <w:rPr>
          <w:rFonts w:ascii="Arial" w:hAnsi="Arial" w:cs="Arial"/>
          <w:b/>
          <w:bCs/>
          <w:color w:val="202124"/>
          <w:shd w:val="clear" w:color="auto" w:fill="FFFFFF"/>
        </w:rPr>
        <w:t>Perbedaan Antara Flat Design and Material Design</w:t>
      </w:r>
    </w:p>
    <w:p w14:paraId="51427C66" w14:textId="77777777" w:rsidR="00B828F0" w:rsidRPr="00B828F0" w:rsidRDefault="00B828F0" w:rsidP="00B828F0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828F0">
        <w:rPr>
          <w:rFonts w:ascii="Arial" w:hAnsi="Arial" w:cs="Arial"/>
          <w:color w:val="202124"/>
          <w:shd w:val="clear" w:color="auto" w:fill="FFFFFF"/>
        </w:rPr>
        <w:t>Untuk orang awam mungkin sulit membedakan keduanya. Sekilas memang terlihat</w:t>
      </w:r>
    </w:p>
    <w:p w14:paraId="7EAB284C" w14:textId="77777777" w:rsidR="00B828F0" w:rsidRPr="00B828F0" w:rsidRDefault="00B828F0" w:rsidP="00B828F0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828F0">
        <w:rPr>
          <w:rFonts w:ascii="Arial" w:hAnsi="Arial" w:cs="Arial"/>
          <w:color w:val="202124"/>
          <w:shd w:val="clear" w:color="auto" w:fill="FFFFFF"/>
        </w:rPr>
        <w:t xml:space="preserve">sama, karena memang perbedaan keduanya sangat halus. Ini dia </w:t>
      </w:r>
      <w:proofErr w:type="spellStart"/>
      <w:proofErr w:type="gramStart"/>
      <w:r w:rsidRPr="00B828F0">
        <w:rPr>
          <w:rFonts w:ascii="Arial" w:hAnsi="Arial" w:cs="Arial"/>
          <w:color w:val="202124"/>
          <w:shd w:val="clear" w:color="auto" w:fill="FFFFFF"/>
        </w:rPr>
        <w:t>perbedaanya</w:t>
      </w:r>
      <w:proofErr w:type="spellEnd"/>
      <w:r w:rsidRPr="00B828F0">
        <w:rPr>
          <w:rFonts w:ascii="Arial" w:hAnsi="Arial" w:cs="Arial"/>
          <w:color w:val="202124"/>
          <w:shd w:val="clear" w:color="auto" w:fill="FFFFFF"/>
        </w:rPr>
        <w:t xml:space="preserve"> :</w:t>
      </w:r>
      <w:proofErr w:type="gramEnd"/>
    </w:p>
    <w:p w14:paraId="0735E43F" w14:textId="77777777" w:rsidR="00B828F0" w:rsidRPr="00B828F0" w:rsidRDefault="00B828F0" w:rsidP="00B828F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9820972" w14:textId="77777777" w:rsidR="00B828F0" w:rsidRPr="00B828F0" w:rsidRDefault="00B828F0" w:rsidP="00B828F0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828F0">
        <w:rPr>
          <w:rFonts w:ascii="Arial" w:hAnsi="Arial" w:cs="Arial"/>
          <w:color w:val="202124"/>
          <w:shd w:val="clear" w:color="auto" w:fill="FFFFFF"/>
        </w:rPr>
        <w:t>» Flat design sangat cocok digunakan untuk mereka yang menekankan pada</w:t>
      </w:r>
    </w:p>
    <w:p w14:paraId="4CB13BF8" w14:textId="77777777" w:rsidR="00B828F0" w:rsidRPr="00B828F0" w:rsidRDefault="00B828F0" w:rsidP="00B828F0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828F0">
        <w:rPr>
          <w:rFonts w:ascii="Arial" w:hAnsi="Arial" w:cs="Arial"/>
          <w:color w:val="202124"/>
          <w:shd w:val="clear" w:color="auto" w:fill="FFFFFF"/>
        </w:rPr>
        <w:t>interaksi digital, sedangkan material memiliki respon reaktif terhadap</w:t>
      </w:r>
    </w:p>
    <w:p w14:paraId="465685F7" w14:textId="77777777" w:rsidR="00B828F0" w:rsidRPr="00B828F0" w:rsidRDefault="00B828F0" w:rsidP="00B828F0">
      <w:pPr>
        <w:spacing w:after="0"/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B828F0">
        <w:rPr>
          <w:rFonts w:ascii="Arial" w:hAnsi="Arial" w:cs="Arial"/>
          <w:color w:val="202124"/>
          <w:shd w:val="clear" w:color="auto" w:fill="FFFFFF"/>
        </w:rPr>
        <w:t>penggunanya</w:t>
      </w:r>
      <w:proofErr w:type="spellEnd"/>
      <w:r w:rsidRPr="00B828F0">
        <w:rPr>
          <w:rFonts w:ascii="Arial" w:hAnsi="Arial" w:cs="Arial"/>
          <w:color w:val="202124"/>
          <w:shd w:val="clear" w:color="auto" w:fill="FFFFFF"/>
        </w:rPr>
        <w:t>. Material design membawa kemampuan yang lebih untuk</w:t>
      </w:r>
    </w:p>
    <w:p w14:paraId="005E2BA7" w14:textId="77777777" w:rsidR="00B828F0" w:rsidRPr="00B828F0" w:rsidRDefault="00B828F0" w:rsidP="00B828F0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828F0">
        <w:rPr>
          <w:rFonts w:ascii="Arial" w:hAnsi="Arial" w:cs="Arial"/>
          <w:color w:val="202124"/>
          <w:shd w:val="clear" w:color="auto" w:fill="FFFFFF"/>
        </w:rPr>
        <w:t>berkomunikasi.</w:t>
      </w:r>
    </w:p>
    <w:p w14:paraId="37BD4DC1" w14:textId="77777777" w:rsidR="00B828F0" w:rsidRPr="00B828F0" w:rsidRDefault="00B828F0" w:rsidP="00B828F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745CC5C5" w14:textId="77777777" w:rsidR="00B828F0" w:rsidRPr="00B828F0" w:rsidRDefault="00B828F0" w:rsidP="00B828F0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828F0">
        <w:rPr>
          <w:rFonts w:ascii="Arial" w:hAnsi="Arial" w:cs="Arial"/>
          <w:color w:val="202124"/>
          <w:shd w:val="clear" w:color="auto" w:fill="FFFFFF"/>
        </w:rPr>
        <w:t>» Material design secara estetika juga flat, khususnya pada pewarnaan. Namun</w:t>
      </w:r>
    </w:p>
    <w:p w14:paraId="261C0AEF" w14:textId="77777777" w:rsidR="00B828F0" w:rsidRPr="00B828F0" w:rsidRDefault="00B828F0" w:rsidP="00B828F0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828F0">
        <w:rPr>
          <w:rFonts w:ascii="Arial" w:hAnsi="Arial" w:cs="Arial"/>
          <w:color w:val="202124"/>
          <w:shd w:val="clear" w:color="auto" w:fill="FFFFFF"/>
        </w:rPr>
        <w:t>material multi dimensi, menggunakan shadow, gradient dan lain-lain seperti yang</w:t>
      </w:r>
    </w:p>
    <w:p w14:paraId="1CDC29C0" w14:textId="77777777" w:rsidR="00B828F0" w:rsidRPr="00B828F0" w:rsidRDefault="00B828F0" w:rsidP="00B828F0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828F0">
        <w:rPr>
          <w:rFonts w:ascii="Arial" w:hAnsi="Arial" w:cs="Arial"/>
          <w:color w:val="202124"/>
          <w:shd w:val="clear" w:color="auto" w:fill="FFFFFF"/>
        </w:rPr>
        <w:t xml:space="preserve">saya tuliskan </w:t>
      </w:r>
      <w:proofErr w:type="spellStart"/>
      <w:r w:rsidRPr="00B828F0">
        <w:rPr>
          <w:rFonts w:ascii="Arial" w:hAnsi="Arial" w:cs="Arial"/>
          <w:color w:val="202124"/>
          <w:shd w:val="clear" w:color="auto" w:fill="FFFFFF"/>
        </w:rPr>
        <w:t>diatas</w:t>
      </w:r>
      <w:proofErr w:type="spellEnd"/>
      <w:r w:rsidRPr="00B828F0">
        <w:rPr>
          <w:rFonts w:ascii="Arial" w:hAnsi="Arial" w:cs="Arial"/>
          <w:color w:val="202124"/>
          <w:shd w:val="clear" w:color="auto" w:fill="FFFFFF"/>
        </w:rPr>
        <w:t xml:space="preserve">. Ini </w:t>
      </w:r>
      <w:proofErr w:type="spellStart"/>
      <w:r w:rsidRPr="00B828F0">
        <w:rPr>
          <w:rFonts w:ascii="Arial" w:hAnsi="Arial" w:cs="Arial"/>
          <w:color w:val="202124"/>
          <w:shd w:val="clear" w:color="auto" w:fill="FFFFFF"/>
        </w:rPr>
        <w:t>tiadk</w:t>
      </w:r>
      <w:proofErr w:type="spellEnd"/>
      <w:r w:rsidRPr="00B828F0">
        <w:rPr>
          <w:rFonts w:ascii="Arial" w:hAnsi="Arial" w:cs="Arial"/>
          <w:color w:val="202124"/>
          <w:shd w:val="clear" w:color="auto" w:fill="FFFFFF"/>
        </w:rPr>
        <w:t xml:space="preserve"> berlaku pada </w:t>
      </w:r>
      <w:proofErr w:type="spellStart"/>
      <w:r w:rsidRPr="00B828F0">
        <w:rPr>
          <w:rFonts w:ascii="Arial" w:hAnsi="Arial" w:cs="Arial"/>
          <w:color w:val="202124"/>
          <w:shd w:val="clear" w:color="auto" w:fill="FFFFFF"/>
        </w:rPr>
        <w:t>pada</w:t>
      </w:r>
      <w:proofErr w:type="spellEnd"/>
      <w:r w:rsidRPr="00B828F0">
        <w:rPr>
          <w:rFonts w:ascii="Arial" w:hAnsi="Arial" w:cs="Arial"/>
          <w:color w:val="202124"/>
          <w:shd w:val="clear" w:color="auto" w:fill="FFFFFF"/>
        </w:rPr>
        <w:t xml:space="preserve"> Flat yang membuang semua</w:t>
      </w:r>
    </w:p>
    <w:p w14:paraId="453A63B2" w14:textId="77777777" w:rsidR="00B828F0" w:rsidRPr="00B828F0" w:rsidRDefault="00B828F0" w:rsidP="00B828F0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828F0">
        <w:rPr>
          <w:rFonts w:ascii="Arial" w:hAnsi="Arial" w:cs="Arial"/>
          <w:color w:val="202124"/>
          <w:shd w:val="clear" w:color="auto" w:fill="FFFFFF"/>
        </w:rPr>
        <w:t xml:space="preserve">komponen seperti shadow, </w:t>
      </w:r>
      <w:proofErr w:type="spellStart"/>
      <w:r w:rsidRPr="00B828F0">
        <w:rPr>
          <w:rFonts w:ascii="Arial" w:hAnsi="Arial" w:cs="Arial"/>
          <w:color w:val="202124"/>
          <w:shd w:val="clear" w:color="auto" w:fill="FFFFFF"/>
        </w:rPr>
        <w:t>gradien</w:t>
      </w:r>
      <w:proofErr w:type="spellEnd"/>
      <w:r w:rsidRPr="00B828F0">
        <w:rPr>
          <w:rFonts w:ascii="Arial" w:hAnsi="Arial" w:cs="Arial"/>
          <w:color w:val="202124"/>
          <w:shd w:val="clear" w:color="auto" w:fill="FFFFFF"/>
        </w:rPr>
        <w:t>, tekstur dan sebagainya.</w:t>
      </w:r>
    </w:p>
    <w:p w14:paraId="6C0F7F4D" w14:textId="77777777" w:rsidR="00B828F0" w:rsidRPr="00B828F0" w:rsidRDefault="00B828F0" w:rsidP="00B828F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29938C6F" w14:textId="77777777" w:rsidR="00B828F0" w:rsidRPr="00B828F0" w:rsidRDefault="00B828F0" w:rsidP="00B828F0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828F0">
        <w:rPr>
          <w:rFonts w:ascii="Arial" w:hAnsi="Arial" w:cs="Arial"/>
          <w:color w:val="202124"/>
          <w:shd w:val="clear" w:color="auto" w:fill="FFFFFF"/>
        </w:rPr>
        <w:t xml:space="preserve">» Kedua buah bahasa desain ini sama-sama mempunyai sifat minimalis. Tapi </w:t>
      </w:r>
    </w:p>
    <w:p w14:paraId="422C8FAB" w14:textId="1C7F41B0" w:rsidR="00B828F0" w:rsidRDefault="00B828F0" w:rsidP="00B828F0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B828F0">
        <w:rPr>
          <w:rFonts w:ascii="Arial" w:hAnsi="Arial" w:cs="Arial"/>
          <w:color w:val="202124"/>
          <w:shd w:val="clear" w:color="auto" w:fill="FFFFFF"/>
        </w:rPr>
        <w:t>Material dengan efek-</w:t>
      </w:r>
      <w:proofErr w:type="spellStart"/>
      <w:r w:rsidRPr="00B828F0">
        <w:rPr>
          <w:rFonts w:ascii="Arial" w:hAnsi="Arial" w:cs="Arial"/>
          <w:color w:val="202124"/>
          <w:shd w:val="clear" w:color="auto" w:fill="FFFFFF"/>
        </w:rPr>
        <w:t>efeknya</w:t>
      </w:r>
      <w:proofErr w:type="spellEnd"/>
      <w:r w:rsidRPr="00B828F0">
        <w:rPr>
          <w:rFonts w:ascii="Arial" w:hAnsi="Arial" w:cs="Arial"/>
          <w:color w:val="202124"/>
          <w:shd w:val="clear" w:color="auto" w:fill="FFFFFF"/>
        </w:rPr>
        <w:t xml:space="preserve"> membawa desain yang lebih nyata.</w:t>
      </w:r>
    </w:p>
    <w:p w14:paraId="453A6C3B" w14:textId="6D56DECF" w:rsidR="00615DCD" w:rsidRDefault="00615DCD">
      <w:pPr>
        <w:ind w:left="360"/>
      </w:pPr>
    </w:p>
    <w:p w14:paraId="38AEA110" w14:textId="77777777" w:rsidR="00615DCD" w:rsidRDefault="00615DCD">
      <w:pPr>
        <w:ind w:left="360"/>
      </w:pPr>
    </w:p>
    <w:sectPr w:rsidR="0061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4pt;height:11.4pt" o:bullet="t">
        <v:imagedata r:id="rId1" o:title="mso766F"/>
      </v:shape>
    </w:pict>
  </w:numPicBullet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C354E"/>
    <w:multiLevelType w:val="hybridMultilevel"/>
    <w:tmpl w:val="B4C2F052"/>
    <w:lvl w:ilvl="0" w:tplc="9386E960">
      <w:numFmt w:val="bullet"/>
      <w:lvlText w:val="•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1AC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2056B"/>
    <w:multiLevelType w:val="hybridMultilevel"/>
    <w:tmpl w:val="2854AA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44AE1"/>
    <w:multiLevelType w:val="hybridMultilevel"/>
    <w:tmpl w:val="DC6A75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02BA2"/>
    <w:multiLevelType w:val="hybridMultilevel"/>
    <w:tmpl w:val="3364F9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06D53"/>
    <w:multiLevelType w:val="hybridMultilevel"/>
    <w:tmpl w:val="D586F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B0A8A"/>
    <w:multiLevelType w:val="hybridMultilevel"/>
    <w:tmpl w:val="EA5E9F9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2472345">
    <w:abstractNumId w:val="4"/>
  </w:num>
  <w:num w:numId="2" w16cid:durableId="44453004">
    <w:abstractNumId w:val="0"/>
  </w:num>
  <w:num w:numId="3" w16cid:durableId="1797065413">
    <w:abstractNumId w:val="1"/>
  </w:num>
  <w:num w:numId="4" w16cid:durableId="753548041">
    <w:abstractNumId w:val="2"/>
  </w:num>
  <w:num w:numId="5" w16cid:durableId="1741714816">
    <w:abstractNumId w:val="9"/>
  </w:num>
  <w:num w:numId="6" w16cid:durableId="270167090">
    <w:abstractNumId w:val="5"/>
  </w:num>
  <w:num w:numId="7" w16cid:durableId="708186827">
    <w:abstractNumId w:val="7"/>
  </w:num>
  <w:num w:numId="8" w16cid:durableId="1279333810">
    <w:abstractNumId w:val="8"/>
  </w:num>
  <w:num w:numId="9" w16cid:durableId="1751190780">
    <w:abstractNumId w:val="3"/>
  </w:num>
  <w:num w:numId="10" w16cid:durableId="15756970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68"/>
    <w:rsid w:val="00195068"/>
    <w:rsid w:val="00446A88"/>
    <w:rsid w:val="00615DCD"/>
    <w:rsid w:val="00682474"/>
    <w:rsid w:val="0083359F"/>
    <w:rsid w:val="00A6649D"/>
    <w:rsid w:val="00B828F0"/>
    <w:rsid w:val="00B85352"/>
    <w:rsid w:val="00FA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ACFD8"/>
  <w15:docId w15:val="{8D12B733-1959-4259-9DD1-2479D520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Note 9</dc:creator>
  <cp:lastModifiedBy>Gama Satria</cp:lastModifiedBy>
  <cp:revision>3</cp:revision>
  <dcterms:created xsi:type="dcterms:W3CDTF">2022-11-05T16:12:00Z</dcterms:created>
  <dcterms:modified xsi:type="dcterms:W3CDTF">2022-11-05T16:13:00Z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51b2b4a6bd6a49ed8889e67ededef511</vt:lpwstr>
  </property>
</Properties>
</file>